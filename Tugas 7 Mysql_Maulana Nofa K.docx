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5193" w:rsidRDefault="006F1230">
      <w:pPr>
        <w:jc w:val="center"/>
      </w:pPr>
      <w:r>
        <w:t>Join Table &amp; View</w:t>
      </w:r>
    </w:p>
    <w:p w14:paraId="00000002" w14:textId="77777777" w:rsidR="00C25193" w:rsidRDefault="006F1230">
      <w:pPr>
        <w:jc w:val="center"/>
      </w:pPr>
      <w:r>
        <w:t>Worksheet 4</w:t>
      </w:r>
    </w:p>
    <w:p w14:paraId="00000003" w14:textId="77777777" w:rsidR="00C25193" w:rsidRDefault="00C25193">
      <w:pPr>
        <w:jc w:val="center"/>
      </w:pPr>
    </w:p>
    <w:p w14:paraId="00000005" w14:textId="77777777" w:rsidR="00C25193" w:rsidRDefault="006F1230">
      <w:r>
        <w:t>Nama</w:t>
      </w:r>
      <w:r>
        <w:tab/>
        <w:t>:</w:t>
      </w:r>
    </w:p>
    <w:p w14:paraId="00000006" w14:textId="20912BE2" w:rsidR="00C25193" w:rsidRDefault="00C25193"/>
    <w:p w14:paraId="00000007" w14:textId="77777777" w:rsidR="00C25193" w:rsidRDefault="00C25193"/>
    <w:p w14:paraId="00000008" w14:textId="77777777" w:rsidR="00C25193" w:rsidRDefault="006F1230">
      <w:pPr>
        <w:pBdr>
          <w:bottom w:val="single" w:sz="4" w:space="1" w:color="000000"/>
        </w:pBdr>
      </w:pPr>
      <w:r>
        <w:t>SOAL 4.1</w:t>
      </w:r>
    </w:p>
    <w:p w14:paraId="00000009" w14:textId="77777777" w:rsidR="00C25193" w:rsidRDefault="00C25193"/>
    <w:p w14:paraId="0000000A" w14:textId="77777777" w:rsidR="00C25193" w:rsidRDefault="006F1230">
      <w:r>
        <w:t>Tampilkan data berikut menggunakan join table:</w:t>
      </w:r>
    </w:p>
    <w:p w14:paraId="0000000B" w14:textId="77777777" w:rsidR="00C25193" w:rsidRDefault="00C25193"/>
    <w:p w14:paraId="0000000C" w14:textId="77777777" w:rsidR="00C25193" w:rsidRDefault="00C25193">
      <w:pPr>
        <w:widowControl w:val="0"/>
        <w:numPr>
          <w:ilvl w:val="0"/>
          <w:numId w:val="1"/>
        </w:numPr>
        <w:spacing w:line="276" w:lineRule="auto"/>
      </w:pPr>
    </w:p>
    <w:tbl>
      <w:tblPr>
        <w:tblStyle w:val="a"/>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4C9352A7"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0D"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4AD6A82F"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6"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7"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8"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9"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A"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1B" w14:textId="77777777" w:rsidR="00C25193" w:rsidRDefault="00C25193">
      <w:pPr>
        <w:spacing w:line="360" w:lineRule="auto"/>
        <w:ind w:left="720"/>
      </w:pPr>
    </w:p>
    <w:p w14:paraId="0000001C" w14:textId="39F8A115" w:rsidR="00C25193" w:rsidRDefault="006F1230">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SELECT ...</w:t>
      </w:r>
    </w:p>
    <w:p w14:paraId="6DA99226" w14:textId="39C82D6C"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SELECT pesanan.id, pesanan.tanggal, pesanan. total, pelanggan.kode, pelanggan.</w:t>
      </w:r>
      <w:r w:rsidR="00911D37">
        <w:rPr>
          <w:rFonts w:ascii="Courier New" w:eastAsia="Courier New" w:hAnsi="Courier New" w:cs="Courier New"/>
          <w:i/>
          <w:sz w:val="20"/>
          <w:szCs w:val="20"/>
        </w:rPr>
        <w:t>nama</w:t>
      </w:r>
      <w:r w:rsidRPr="00CA71F3">
        <w:rPr>
          <w:rFonts w:ascii="Courier New" w:eastAsia="Courier New" w:hAnsi="Courier New" w:cs="Courier New"/>
          <w:i/>
          <w:sz w:val="20"/>
          <w:szCs w:val="20"/>
        </w:rPr>
        <w:t xml:space="preserve">, </w:t>
      </w:r>
    </w:p>
    <w:p w14:paraId="1D58B976"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kartu.nama as nama_kartu, kartu.diskon</w:t>
      </w:r>
    </w:p>
    <w:p w14:paraId="6FCFAEDE"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FROM pesanan INNER JOIN pelanggan ON pesanan.pelanggan_id = pelanggan.id</w:t>
      </w:r>
    </w:p>
    <w:p w14:paraId="124869F7" w14:textId="0D747409"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INNER JOIN kartu ON pelanggan.kartu_id = kartu.id;</w:t>
      </w:r>
    </w:p>
    <w:p w14:paraId="043AB41A" w14:textId="77777777" w:rsidR="00CA71F3" w:rsidRDefault="00CA71F3">
      <w:pPr>
        <w:spacing w:line="360" w:lineRule="auto"/>
        <w:ind w:left="720"/>
        <w:rPr>
          <w:rFonts w:ascii="Courier New" w:eastAsia="Courier New" w:hAnsi="Courier New" w:cs="Courier New"/>
          <w:i/>
          <w:color w:val="FF0000"/>
          <w:sz w:val="20"/>
          <w:szCs w:val="20"/>
        </w:rPr>
      </w:pPr>
    </w:p>
    <w:p w14:paraId="0000001D" w14:textId="77777777" w:rsidR="00C25193" w:rsidRDefault="00C25193">
      <w:pPr>
        <w:widowControl w:val="0"/>
        <w:numPr>
          <w:ilvl w:val="0"/>
          <w:numId w:val="1"/>
        </w:numPr>
        <w:spacing w:line="276" w:lineRule="auto"/>
      </w:pPr>
    </w:p>
    <w:tbl>
      <w:tblPr>
        <w:tblStyle w:val="a0"/>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27FEF2E9"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2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2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7AB99455"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6"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7"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8"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9"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A"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C"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D" w14:textId="77777777" w:rsidR="00C25193" w:rsidRDefault="006F1230">
            <w:pPr>
              <w:widowControl w:val="0"/>
              <w:rPr>
                <w:rFonts w:ascii="Arial" w:eastAsia="Arial" w:hAnsi="Arial" w:cs="Arial"/>
                <w:sz w:val="18"/>
                <w:szCs w:val="18"/>
              </w:rPr>
            </w:pPr>
            <w:r>
              <w:rPr>
                <w:rFonts w:ascii="Arial" w:eastAsia="Arial" w:hAnsi="Arial" w:cs="Arial"/>
                <w:sz w:val="18"/>
                <w:szCs w:val="18"/>
              </w:rPr>
              <w:t>kontak</w:t>
            </w:r>
          </w:p>
        </w:tc>
      </w:tr>
    </w:tbl>
    <w:p w14:paraId="0000002E" w14:textId="77777777" w:rsidR="00C25193" w:rsidRDefault="006F1230">
      <w:pPr>
        <w:spacing w:line="360" w:lineRule="auto"/>
      </w:pPr>
      <w:r>
        <w:tab/>
      </w:r>
    </w:p>
    <w:p w14:paraId="1E82070A" w14:textId="77777777" w:rsidR="004F63DF" w:rsidRPr="004F63DF" w:rsidRDefault="006F1230" w:rsidP="004F63DF">
      <w:pPr>
        <w:spacing w:line="360" w:lineRule="auto"/>
        <w:rPr>
          <w:rFonts w:ascii="Courier New" w:hAnsi="Courier New" w:cs="Courier New"/>
        </w:rPr>
      </w:pPr>
      <w:r>
        <w:tab/>
      </w:r>
      <w:r w:rsidR="004F63DF" w:rsidRPr="004F63DF">
        <w:rPr>
          <w:rFonts w:ascii="Courier New" w:hAnsi="Courier New" w:cs="Courier New"/>
        </w:rPr>
        <w:t>SELECT pembelian.id, pembelian.tanggal, pembelian.nomor, pembelian.jumlah, pembelian.harga,</w:t>
      </w:r>
    </w:p>
    <w:p w14:paraId="7D54C9B8"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produk.nama, vendor.nama, vendor.kontak FROM pembelian INNER JOIN produk </w:t>
      </w:r>
    </w:p>
    <w:p w14:paraId="38CB95CD"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ON pembelian.produk_id = produk.id </w:t>
      </w:r>
    </w:p>
    <w:p w14:paraId="0000002F" w14:textId="6145EBE0" w:rsidR="00C25193" w:rsidRDefault="004F63DF" w:rsidP="004F63DF">
      <w:pPr>
        <w:spacing w:line="360" w:lineRule="auto"/>
        <w:rPr>
          <w:rFonts w:ascii="Courier New" w:hAnsi="Courier New" w:cs="Courier New"/>
        </w:rPr>
      </w:pPr>
      <w:r w:rsidRPr="004F63DF">
        <w:rPr>
          <w:rFonts w:ascii="Courier New" w:hAnsi="Courier New" w:cs="Courier New"/>
        </w:rPr>
        <w:t>INNER JOIN vendor ON pembelian.vendor_id = vendor.id;</w:t>
      </w:r>
    </w:p>
    <w:p w14:paraId="5276E57D" w14:textId="77777777" w:rsidR="00357042" w:rsidRPr="004F63DF" w:rsidRDefault="00357042" w:rsidP="004F63DF">
      <w:pPr>
        <w:spacing w:line="360" w:lineRule="auto"/>
        <w:rPr>
          <w:rFonts w:ascii="Courier New" w:hAnsi="Courier New" w:cs="Courier New"/>
        </w:rPr>
      </w:pPr>
    </w:p>
    <w:p w14:paraId="00000030" w14:textId="77777777" w:rsidR="00C25193" w:rsidRDefault="00C25193">
      <w:pPr>
        <w:widowControl w:val="0"/>
        <w:numPr>
          <w:ilvl w:val="0"/>
          <w:numId w:val="1"/>
        </w:numPr>
        <w:spacing w:line="276" w:lineRule="auto"/>
      </w:pPr>
    </w:p>
    <w:tbl>
      <w:tblPr>
        <w:tblStyle w:val="a1"/>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C7C69DB"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lastRenderedPageBreak/>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7"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8"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0BF5BC78"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A"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B"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C"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E"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F"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0"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1"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2"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43" w14:textId="77777777" w:rsidR="00C25193" w:rsidRDefault="00C25193">
      <w:pPr>
        <w:spacing w:line="360" w:lineRule="auto"/>
        <w:ind w:left="720"/>
      </w:pPr>
    </w:p>
    <w:p w14:paraId="00000044" w14:textId="77777777" w:rsidR="00C25193" w:rsidRDefault="00C25193">
      <w:pPr>
        <w:spacing w:line="360" w:lineRule="auto"/>
        <w:ind w:left="720"/>
      </w:pPr>
    </w:p>
    <w:p w14:paraId="00000045" w14:textId="77777777" w:rsidR="00C25193" w:rsidRDefault="00C25193">
      <w:pPr>
        <w:spacing w:line="360" w:lineRule="auto"/>
      </w:pPr>
    </w:p>
    <w:p w14:paraId="00000046" w14:textId="77777777" w:rsidR="00C25193" w:rsidRDefault="006F1230">
      <w:pPr>
        <w:pBdr>
          <w:bottom w:val="single" w:sz="4" w:space="1" w:color="000000"/>
        </w:pBdr>
      </w:pPr>
      <w:r>
        <w:t>SOAL 4.2</w:t>
      </w:r>
    </w:p>
    <w:p w14:paraId="00000047" w14:textId="77777777" w:rsidR="00C25193" w:rsidRDefault="00C25193"/>
    <w:p w14:paraId="00000048" w14:textId="77777777" w:rsidR="00C25193" w:rsidRDefault="006F1230">
      <w:r>
        <w:t>Buatlah view berdasarkan query yang menampilkan data berikut ini:</w:t>
      </w:r>
    </w:p>
    <w:p w14:paraId="00000049" w14:textId="77777777" w:rsidR="00C25193" w:rsidRDefault="00C25193"/>
    <w:p w14:paraId="0000004A" w14:textId="77777777" w:rsidR="00C25193" w:rsidRDefault="00C25193">
      <w:pPr>
        <w:widowControl w:val="0"/>
        <w:numPr>
          <w:ilvl w:val="0"/>
          <w:numId w:val="2"/>
        </w:numPr>
        <w:spacing w:line="276" w:lineRule="auto"/>
      </w:pPr>
    </w:p>
    <w:tbl>
      <w:tblPr>
        <w:tblStyle w:val="a2"/>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6D4C0D20"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B"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19A0740C"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2"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3"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4"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5"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6"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7"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8"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59" w14:textId="77777777" w:rsidR="00C25193" w:rsidRDefault="00C25193">
      <w:pPr>
        <w:spacing w:line="360" w:lineRule="auto"/>
        <w:ind w:left="720"/>
      </w:pPr>
    </w:p>
    <w:p w14:paraId="7C132E03" w14:textId="5056B285" w:rsidR="00074A3F" w:rsidRDefault="006F1230"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CREATE VIEW ...</w:t>
      </w:r>
    </w:p>
    <w:p w14:paraId="290B698A" w14:textId="35DCA914" w:rsidR="008747AC" w:rsidRDefault="008747AC" w:rsidP="00074A3F">
      <w:pPr>
        <w:spacing w:line="360" w:lineRule="auto"/>
        <w:ind w:left="720"/>
        <w:rPr>
          <w:rFonts w:ascii="Courier New" w:eastAsia="Courier New" w:hAnsi="Courier New" w:cs="Courier New"/>
          <w:i/>
          <w:color w:val="FF0000"/>
          <w:sz w:val="20"/>
          <w:szCs w:val="20"/>
        </w:rPr>
      </w:pPr>
    </w:p>
    <w:p w14:paraId="035FCC13"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CREATE VIEW pesanan_pelanggan_kartu</w:t>
      </w:r>
    </w:p>
    <w:p w14:paraId="0D24A456"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 xml:space="preserve">AS SELECT pesanan.id, pesanan.tanggal, pesanan. total, pelanggan.kode, pelanggan.nama, </w:t>
      </w:r>
    </w:p>
    <w:p w14:paraId="51C129E5"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kartu.nama as nama_kartu, kartu.diskon</w:t>
      </w:r>
    </w:p>
    <w:p w14:paraId="7A7107EF"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FROM pesanan INNER JOIN pelanggan ON pesanan.pelanggan_id = pelanggan.id</w:t>
      </w:r>
    </w:p>
    <w:p w14:paraId="6D4F24DA" w14:textId="5D4A628B"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INNER JOIN kartu ON pelanggan.kartu_id = kartu.id;</w:t>
      </w:r>
    </w:p>
    <w:p w14:paraId="41477FCA" w14:textId="77777777" w:rsidR="00074A3F" w:rsidRDefault="00074A3F" w:rsidP="00074A3F">
      <w:pPr>
        <w:spacing w:line="360" w:lineRule="auto"/>
        <w:ind w:left="720"/>
        <w:rPr>
          <w:rFonts w:ascii="Courier New" w:eastAsia="Courier New" w:hAnsi="Courier New" w:cs="Courier New"/>
          <w:i/>
          <w:color w:val="FF0000"/>
          <w:sz w:val="20"/>
          <w:szCs w:val="20"/>
        </w:rPr>
      </w:pPr>
    </w:p>
    <w:p w14:paraId="0000005B" w14:textId="77777777" w:rsidR="00C25193" w:rsidRDefault="00C25193">
      <w:pPr>
        <w:widowControl w:val="0"/>
        <w:numPr>
          <w:ilvl w:val="0"/>
          <w:numId w:val="2"/>
        </w:numPr>
        <w:spacing w:line="276" w:lineRule="auto"/>
      </w:pPr>
    </w:p>
    <w:tbl>
      <w:tblPr>
        <w:tblStyle w:val="a3"/>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3B90A7BB"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C"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6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377F93B1"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6"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7"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8"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9"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A"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B" w14:textId="24B5DD2D" w:rsidR="00C25193" w:rsidRDefault="00EF4EE6">
            <w:pPr>
              <w:widowControl w:val="0"/>
              <w:rPr>
                <w:rFonts w:ascii="Arial" w:eastAsia="Arial" w:hAnsi="Arial" w:cs="Arial"/>
                <w:sz w:val="18"/>
                <w:szCs w:val="18"/>
              </w:rPr>
            </w:pPr>
            <w:r>
              <w:rPr>
                <w:rFonts w:ascii="Arial" w:eastAsia="Arial" w:hAnsi="Arial" w:cs="Arial"/>
                <w:sz w:val="18"/>
                <w:szCs w:val="18"/>
              </w:rPr>
              <w:t>K</w:t>
            </w:r>
            <w:r w:rsidR="006F1230">
              <w:rPr>
                <w:rFonts w:ascii="Arial" w:eastAsia="Arial" w:hAnsi="Arial" w:cs="Arial"/>
                <w:sz w:val="18"/>
                <w:szCs w:val="18"/>
              </w:rPr>
              <w:t>ontak</w:t>
            </w:r>
          </w:p>
        </w:tc>
      </w:tr>
    </w:tbl>
    <w:p w14:paraId="3FEBEAD9" w14:textId="77777777" w:rsidR="00F22C0D" w:rsidRDefault="006F1230" w:rsidP="00F22C0D">
      <w:pPr>
        <w:spacing w:line="360" w:lineRule="auto"/>
      </w:pPr>
      <w:r>
        <w:tab/>
      </w:r>
      <w:r w:rsidR="00F22C0D">
        <w:t>SELECT * FROM vendor;</w:t>
      </w:r>
    </w:p>
    <w:p w14:paraId="589D653E" w14:textId="77777777" w:rsidR="00F22C0D" w:rsidRDefault="00F22C0D" w:rsidP="00F22C0D">
      <w:pPr>
        <w:spacing w:line="360" w:lineRule="auto"/>
      </w:pPr>
      <w:r>
        <w:t xml:space="preserve">CREATE VIEW pembelian_produk_vendor </w:t>
      </w:r>
    </w:p>
    <w:p w14:paraId="2941D045" w14:textId="77777777" w:rsidR="00F22C0D" w:rsidRDefault="00F22C0D" w:rsidP="00F22C0D">
      <w:pPr>
        <w:spacing w:line="360" w:lineRule="auto"/>
      </w:pPr>
      <w:r>
        <w:t>AS SELECT p.id, p.tanggal, p.nomor, p.jumlah, p.harga,</w:t>
      </w:r>
    </w:p>
    <w:p w14:paraId="5CDFAB40" w14:textId="77777777" w:rsidR="00F22C0D" w:rsidRDefault="00F22C0D" w:rsidP="00F22C0D">
      <w:pPr>
        <w:spacing w:line="360" w:lineRule="auto"/>
      </w:pPr>
      <w:r>
        <w:t>pr.nama, v.nama as nama_vendor, v.kontak FROM pembelian p INNER JOIN produk pr</w:t>
      </w:r>
    </w:p>
    <w:p w14:paraId="0BB99B55" w14:textId="77777777" w:rsidR="00F22C0D" w:rsidRDefault="00F22C0D" w:rsidP="00F22C0D">
      <w:pPr>
        <w:spacing w:line="360" w:lineRule="auto"/>
      </w:pPr>
      <w:r>
        <w:lastRenderedPageBreak/>
        <w:t xml:space="preserve">ON p.produk_id = pr.id </w:t>
      </w:r>
    </w:p>
    <w:p w14:paraId="6A88C0A0" w14:textId="77777777" w:rsidR="00F22C0D" w:rsidRDefault="00F22C0D" w:rsidP="00F22C0D">
      <w:pPr>
        <w:spacing w:line="360" w:lineRule="auto"/>
      </w:pPr>
      <w:r>
        <w:t>INNER JOIN vendor v ON p.vendor_id = v.id;</w:t>
      </w:r>
    </w:p>
    <w:p w14:paraId="0000006C" w14:textId="1B52B589" w:rsidR="00C25193" w:rsidRDefault="00F22C0D" w:rsidP="00F22C0D">
      <w:pPr>
        <w:spacing w:line="360" w:lineRule="auto"/>
      </w:pPr>
      <w:r>
        <w:t>SELECT * FROM pembelian_produk_vendor;</w:t>
      </w:r>
    </w:p>
    <w:p w14:paraId="0000006D" w14:textId="77777777" w:rsidR="00C25193" w:rsidRDefault="006F1230">
      <w:pPr>
        <w:spacing w:line="360" w:lineRule="auto"/>
      </w:pPr>
      <w:r>
        <w:tab/>
      </w:r>
    </w:p>
    <w:p w14:paraId="0000006E" w14:textId="77777777" w:rsidR="00C25193" w:rsidRDefault="00C25193">
      <w:pPr>
        <w:widowControl w:val="0"/>
        <w:numPr>
          <w:ilvl w:val="0"/>
          <w:numId w:val="2"/>
        </w:numPr>
        <w:spacing w:line="276" w:lineRule="auto"/>
      </w:pPr>
    </w:p>
    <w:tbl>
      <w:tblPr>
        <w:tblStyle w:val="a4"/>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451B036"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F"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6"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3CE1E953"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8"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9"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A"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C"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E"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F"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80"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81" w14:textId="77777777" w:rsidR="00C25193" w:rsidRDefault="00C25193">
      <w:pPr>
        <w:spacing w:line="360" w:lineRule="auto"/>
        <w:ind w:left="720"/>
      </w:pPr>
    </w:p>
    <w:p w14:paraId="00000082" w14:textId="77777777" w:rsidR="00C25193" w:rsidRDefault="00C25193">
      <w:pPr>
        <w:spacing w:line="360" w:lineRule="auto"/>
        <w:ind w:left="720"/>
      </w:pPr>
    </w:p>
    <w:p w14:paraId="719E81FD" w14:textId="5AB51F35" w:rsidR="00B6162F" w:rsidRPr="00126485" w:rsidRDefault="00B6162F">
      <w:pPr>
        <w:spacing w:line="360" w:lineRule="auto"/>
        <w:rPr>
          <w:b/>
          <w:bCs/>
        </w:rPr>
      </w:pPr>
      <w:r>
        <w:t>Soal 4.3 Transaction</w:t>
      </w:r>
      <w:r w:rsidR="00126485">
        <w:t xml:space="preserve"> dan  </w:t>
      </w:r>
      <w:r w:rsidR="00126485" w:rsidRPr="00126485">
        <w:rPr>
          <w:b/>
          <w:bCs/>
        </w:rPr>
        <w:t>Jawaban</w:t>
      </w:r>
    </w:p>
    <w:p w14:paraId="72FFE234" w14:textId="77777777" w:rsidR="00B6162F" w:rsidRDefault="00B6162F" w:rsidP="00B6162F">
      <w:pPr>
        <w:numPr>
          <w:ilvl w:val="0"/>
          <w:numId w:val="4"/>
        </w:numPr>
        <w:spacing w:line="360" w:lineRule="auto"/>
      </w:pPr>
      <w:r>
        <w:t>Buatlah sebuah transaction dengan skenario-skenario statement sebagai berikut:</w:t>
      </w:r>
    </w:p>
    <w:p w14:paraId="5D95CF83" w14:textId="77777777" w:rsidR="00B6162F" w:rsidRDefault="00B6162F" w:rsidP="00B6162F">
      <w:pPr>
        <w:numPr>
          <w:ilvl w:val="0"/>
          <w:numId w:val="3"/>
        </w:numPr>
        <w:spacing w:line="360" w:lineRule="auto"/>
      </w:pPr>
      <w:r>
        <w:t>Mulai transaction</w:t>
      </w:r>
    </w:p>
    <w:p w14:paraId="15B4D126"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START TRANSACTION;</w:t>
      </w:r>
    </w:p>
    <w:p w14:paraId="08459BDB" w14:textId="54C86E74"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Query OK, 0 rows affected (0.041 sec)</w:t>
      </w:r>
    </w:p>
    <w:p w14:paraId="5746C0B6" w14:textId="77777777" w:rsidR="00B6162F" w:rsidRDefault="00B6162F" w:rsidP="00B6162F">
      <w:pPr>
        <w:numPr>
          <w:ilvl w:val="0"/>
          <w:numId w:val="3"/>
        </w:numPr>
        <w:spacing w:line="360" w:lineRule="auto"/>
      </w:pPr>
      <w:r>
        <w:t>Insert data produk sebanyak 3 record</w:t>
      </w:r>
    </w:p>
    <w:p w14:paraId="76DB5BDF" w14:textId="49E4E818"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INSERT INTO produk (nama,stok,kode ,jenis_produk_id)</w:t>
      </w:r>
    </w:p>
    <w:p w14:paraId="58607B1D" w14:textId="107DEC74"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 xml:space="preserve"> -&gt; VALUES ('PRODUK ABCD',200,'A12',1),('Produk EFGH',120,'A13',2),('</w:t>
      </w:r>
    </w:p>
    <w:p w14:paraId="085FE02E"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Produk IJKL', 92,'A15',3);</w:t>
      </w:r>
    </w:p>
    <w:p w14:paraId="6127F39D"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Query OK, 3 rows affected, 3 warnings (0.007 sec)</w:t>
      </w:r>
    </w:p>
    <w:p w14:paraId="0EFFD64C" w14:textId="54B9C2FF" w:rsid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Records: 3  Duplicates: 0  Warnings: 3</w:t>
      </w:r>
    </w:p>
    <w:p w14:paraId="7EA4DF20" w14:textId="77777777" w:rsidR="00126485" w:rsidRPr="00126485" w:rsidRDefault="00126485" w:rsidP="00126485">
      <w:pPr>
        <w:spacing w:line="360" w:lineRule="auto"/>
        <w:ind w:left="1440"/>
        <w:rPr>
          <w:rFonts w:ascii="Times New Roman" w:hAnsi="Times New Roman" w:cs="Times New Roman"/>
        </w:rPr>
      </w:pPr>
    </w:p>
    <w:p w14:paraId="505BE414" w14:textId="77777777" w:rsidR="00B6162F" w:rsidRDefault="00B6162F" w:rsidP="00B6162F">
      <w:pPr>
        <w:numPr>
          <w:ilvl w:val="0"/>
          <w:numId w:val="3"/>
        </w:numPr>
        <w:spacing w:line="360" w:lineRule="auto"/>
      </w:pPr>
      <w:r>
        <w:t>Update data stok salah satu produk</w:t>
      </w:r>
    </w:p>
    <w:p w14:paraId="6DEBF4C1"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UPDATE produk SET stok =stok -11 WHERE nama = 'PRODUK ABCD';</w:t>
      </w:r>
    </w:p>
    <w:p w14:paraId="10198322"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Query OK, 1 row affected (0.005 sec)</w:t>
      </w:r>
    </w:p>
    <w:p w14:paraId="1BB94556" w14:textId="3DC85BEF" w:rsid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Rows matched: 1  Changed: 1  Warnings: 0</w:t>
      </w:r>
    </w:p>
    <w:p w14:paraId="07FE9B64" w14:textId="77777777" w:rsidR="00126485" w:rsidRPr="00126485" w:rsidRDefault="00126485" w:rsidP="00126485">
      <w:pPr>
        <w:spacing w:line="360" w:lineRule="auto"/>
        <w:ind w:left="1440"/>
        <w:rPr>
          <w:rFonts w:ascii="Times New Roman" w:hAnsi="Times New Roman" w:cs="Times New Roman"/>
        </w:rPr>
      </w:pPr>
    </w:p>
    <w:p w14:paraId="7049A48F" w14:textId="77777777" w:rsidR="00B6162F" w:rsidRDefault="00B6162F" w:rsidP="00B6162F">
      <w:pPr>
        <w:numPr>
          <w:ilvl w:val="0"/>
          <w:numId w:val="3"/>
        </w:numPr>
        <w:spacing w:line="360" w:lineRule="auto"/>
      </w:pPr>
      <w:r>
        <w:t>Buat savepoint</w:t>
      </w:r>
    </w:p>
    <w:p w14:paraId="06887A56" w14:textId="77777777" w:rsidR="00126485" w:rsidRDefault="00126485" w:rsidP="00126485">
      <w:pPr>
        <w:spacing w:line="360" w:lineRule="auto"/>
        <w:ind w:left="1440"/>
      </w:pPr>
      <w:r>
        <w:t>SAVEPOINT sp1;</w:t>
      </w:r>
    </w:p>
    <w:p w14:paraId="7362E3D3" w14:textId="3CC9EB1E" w:rsidR="00126485" w:rsidRDefault="00126485" w:rsidP="00126485">
      <w:pPr>
        <w:spacing w:line="360" w:lineRule="auto"/>
        <w:ind w:left="1440"/>
      </w:pPr>
      <w:r>
        <w:t>Query OK, 0 rows affected (0.000 sec)</w:t>
      </w:r>
    </w:p>
    <w:p w14:paraId="234159D9" w14:textId="77777777" w:rsidR="00126485" w:rsidRDefault="00126485" w:rsidP="00126485">
      <w:pPr>
        <w:spacing w:line="360" w:lineRule="auto"/>
        <w:ind w:left="1440"/>
      </w:pPr>
    </w:p>
    <w:p w14:paraId="04E840BA" w14:textId="77777777" w:rsidR="00126485" w:rsidRDefault="00126485" w:rsidP="00126485">
      <w:pPr>
        <w:spacing w:line="360" w:lineRule="auto"/>
        <w:ind w:left="1440"/>
      </w:pPr>
    </w:p>
    <w:p w14:paraId="543B0539" w14:textId="77777777" w:rsidR="00B6162F" w:rsidRDefault="00B6162F" w:rsidP="00B6162F">
      <w:pPr>
        <w:numPr>
          <w:ilvl w:val="0"/>
          <w:numId w:val="3"/>
        </w:numPr>
        <w:spacing w:line="360" w:lineRule="auto"/>
      </w:pPr>
      <w:r>
        <w:lastRenderedPageBreak/>
        <w:t>Hapus salah satu data pembayaran</w:t>
      </w:r>
    </w:p>
    <w:p w14:paraId="6205C818"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DELETE FROM pembayaran WHERE id = 123;</w:t>
      </w:r>
    </w:p>
    <w:p w14:paraId="12D04729" w14:textId="12DA3AA1" w:rsid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Query OK, 0 rows affected (0.004 sec)</w:t>
      </w:r>
    </w:p>
    <w:p w14:paraId="2219035B" w14:textId="77777777" w:rsidR="00126485" w:rsidRPr="00126485" w:rsidRDefault="00126485" w:rsidP="00126485">
      <w:pPr>
        <w:spacing w:line="360" w:lineRule="auto"/>
        <w:ind w:left="1440"/>
        <w:rPr>
          <w:rFonts w:ascii="Times New Roman" w:hAnsi="Times New Roman" w:cs="Times New Roman"/>
        </w:rPr>
      </w:pPr>
    </w:p>
    <w:p w14:paraId="77443E89" w14:textId="77777777" w:rsidR="00B6162F" w:rsidRDefault="00B6162F" w:rsidP="00B6162F">
      <w:pPr>
        <w:numPr>
          <w:ilvl w:val="0"/>
          <w:numId w:val="3"/>
        </w:numPr>
        <w:spacing w:line="360" w:lineRule="auto"/>
      </w:pPr>
      <w:r>
        <w:t>Kembali ke savepoint</w:t>
      </w:r>
    </w:p>
    <w:p w14:paraId="7C23A965"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ROLLBACK TO sp1;</w:t>
      </w:r>
    </w:p>
    <w:p w14:paraId="5B5B985F" w14:textId="7F269527" w:rsid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Query OK, 0 rows affected (0.000 sec)</w:t>
      </w:r>
    </w:p>
    <w:p w14:paraId="38F38766" w14:textId="77777777" w:rsidR="00126485" w:rsidRPr="00126485" w:rsidRDefault="00126485" w:rsidP="00126485">
      <w:pPr>
        <w:spacing w:line="360" w:lineRule="auto"/>
        <w:rPr>
          <w:rFonts w:ascii="Times New Roman" w:hAnsi="Times New Roman" w:cs="Times New Roman"/>
        </w:rPr>
      </w:pPr>
    </w:p>
    <w:p w14:paraId="101FFE04" w14:textId="77777777" w:rsidR="00B6162F" w:rsidRDefault="00B6162F" w:rsidP="00B6162F">
      <w:pPr>
        <w:numPr>
          <w:ilvl w:val="0"/>
          <w:numId w:val="3"/>
        </w:numPr>
        <w:spacing w:line="360" w:lineRule="auto"/>
      </w:pPr>
      <w:r>
        <w:t>Update data iuran salah satu kartu</w:t>
      </w:r>
    </w:p>
    <w:p w14:paraId="2B96DFB5"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UPDATE kartu SET iuran =iuran +5 where id =456;</w:t>
      </w:r>
    </w:p>
    <w:p w14:paraId="5610F34D" w14:textId="77777777" w:rsidR="00126485" w:rsidRP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Query OK, 0 rows affected (0.001 sec)</w:t>
      </w:r>
    </w:p>
    <w:p w14:paraId="1CE91194" w14:textId="6352B4ED" w:rsidR="00126485" w:rsidRDefault="00126485" w:rsidP="00126485">
      <w:pPr>
        <w:spacing w:line="360" w:lineRule="auto"/>
        <w:ind w:left="1440"/>
        <w:rPr>
          <w:rFonts w:ascii="Times New Roman" w:hAnsi="Times New Roman" w:cs="Times New Roman"/>
        </w:rPr>
      </w:pPr>
      <w:r w:rsidRPr="00126485">
        <w:rPr>
          <w:rFonts w:ascii="Times New Roman" w:hAnsi="Times New Roman" w:cs="Times New Roman"/>
        </w:rPr>
        <w:t>Rows matched: 0  Changed: 0  Warnings: 0</w:t>
      </w:r>
    </w:p>
    <w:p w14:paraId="022A116E" w14:textId="77777777" w:rsidR="00126485" w:rsidRPr="00126485" w:rsidRDefault="00126485" w:rsidP="00126485">
      <w:pPr>
        <w:spacing w:line="360" w:lineRule="auto"/>
        <w:ind w:left="1440"/>
        <w:rPr>
          <w:rFonts w:ascii="Times New Roman" w:hAnsi="Times New Roman" w:cs="Times New Roman"/>
        </w:rPr>
      </w:pPr>
    </w:p>
    <w:p w14:paraId="366096D3" w14:textId="77777777" w:rsidR="00B6162F" w:rsidRDefault="00B6162F" w:rsidP="00B6162F">
      <w:pPr>
        <w:numPr>
          <w:ilvl w:val="0"/>
          <w:numId w:val="3"/>
        </w:numPr>
        <w:spacing w:line="360" w:lineRule="auto"/>
      </w:pPr>
      <w:r>
        <w:t>Akhiri transaction dengan commit</w:t>
      </w:r>
    </w:p>
    <w:p w14:paraId="0A945713" w14:textId="77777777" w:rsidR="00126485" w:rsidRDefault="00126485" w:rsidP="00126485">
      <w:pPr>
        <w:spacing w:line="360" w:lineRule="auto"/>
        <w:ind w:left="1440"/>
      </w:pPr>
      <w:r>
        <w:t>COMMIT;</w:t>
      </w:r>
    </w:p>
    <w:p w14:paraId="3A5D0554" w14:textId="77DD1BE9" w:rsidR="00126485" w:rsidRDefault="00126485" w:rsidP="00126485">
      <w:pPr>
        <w:spacing w:line="360" w:lineRule="auto"/>
        <w:ind w:left="1440"/>
      </w:pPr>
      <w:r>
        <w:t>Query OK, 0 rows affected (0.003 sec)</w:t>
      </w:r>
    </w:p>
    <w:p w14:paraId="16D4CBD7" w14:textId="77777777" w:rsidR="00126485" w:rsidRDefault="00126485" w:rsidP="00126485">
      <w:pPr>
        <w:spacing w:line="360" w:lineRule="auto"/>
        <w:ind w:left="1440"/>
      </w:pPr>
    </w:p>
    <w:p w14:paraId="3286FF69" w14:textId="77777777" w:rsidR="00B6162F" w:rsidRDefault="00B6162F" w:rsidP="00B6162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START TRANSACTION ...</w:t>
      </w:r>
    </w:p>
    <w:p w14:paraId="0001220F" w14:textId="77777777" w:rsidR="00B6162F" w:rsidRDefault="00B6162F" w:rsidP="00B6162F">
      <w:pPr>
        <w:numPr>
          <w:ilvl w:val="0"/>
          <w:numId w:val="4"/>
        </w:numPr>
        <w:spacing w:line="360" w:lineRule="auto"/>
      </w:pPr>
      <w:r>
        <w:t>Berikan penjelasan kapan saat yang tepat menggunakan LOCK TABLES READ</w:t>
      </w:r>
    </w:p>
    <w:p w14:paraId="468454CB" w14:textId="25179EB5" w:rsidR="00B6162F" w:rsidRPr="00126485" w:rsidRDefault="00126485" w:rsidP="00B6162F">
      <w:pPr>
        <w:spacing w:line="360" w:lineRule="auto"/>
        <w:ind w:left="720"/>
        <w:rPr>
          <w:iCs/>
        </w:rPr>
      </w:pPr>
      <w:r w:rsidRPr="00126485">
        <w:rPr>
          <w:iCs/>
        </w:rPr>
        <w:t>LOCK TABLES READ digunakan ketika kita butuh baca data dari tabel-tabel yang sedang diubah sama transaksi lain. Ini biar data yang kita baca konsisten dan ga berubah selama transaksi kita berlangsung.</w:t>
      </w:r>
    </w:p>
    <w:p w14:paraId="5DB5C431" w14:textId="77777777" w:rsidR="00B6162F" w:rsidRDefault="00B6162F" w:rsidP="00B6162F">
      <w:pPr>
        <w:numPr>
          <w:ilvl w:val="0"/>
          <w:numId w:val="4"/>
        </w:numPr>
        <w:spacing w:line="360" w:lineRule="auto"/>
      </w:pPr>
      <w:r>
        <w:t>Berikan penjelasan kapan saat yang tepat menggunakan LOCK TABLES WRITE</w:t>
      </w:r>
    </w:p>
    <w:p w14:paraId="65A7B714" w14:textId="6E2F68C5" w:rsidR="00126485" w:rsidRPr="00126485" w:rsidRDefault="00126485" w:rsidP="00126485">
      <w:pPr>
        <w:spacing w:line="360" w:lineRule="auto"/>
        <w:ind w:left="720"/>
        <w:rPr>
          <w:rFonts w:ascii="Courier New" w:eastAsia="Courier New" w:hAnsi="Courier New" w:cs="Courier New"/>
          <w:iCs/>
          <w:sz w:val="20"/>
          <w:szCs w:val="20"/>
        </w:rPr>
      </w:pPr>
      <w:r w:rsidRPr="00126485">
        <w:rPr>
          <w:rFonts w:ascii="Courier New" w:eastAsia="Courier New" w:hAnsi="Courier New" w:cs="Courier New"/>
          <w:iCs/>
          <w:sz w:val="20"/>
          <w:szCs w:val="20"/>
        </w:rPr>
        <w:t>LOCK TABLES WRITE dipake waktu kita mau tulis atau ubah data di tabel dan kita mau pastiin ga ada transaksi lain yang bisa baca atau tulis ke tabel yang sama saat itu juga. Ini biar kita bisa operasi di tabel secara eksklusif sampe transaksi kita selesai.</w:t>
      </w:r>
    </w:p>
    <w:p w14:paraId="76061F26" w14:textId="77777777" w:rsidR="00126485" w:rsidRPr="00126485" w:rsidRDefault="00126485" w:rsidP="00B6162F">
      <w:pPr>
        <w:spacing w:line="360" w:lineRule="auto"/>
        <w:ind w:left="720"/>
        <w:rPr>
          <w:iCs/>
        </w:rPr>
      </w:pPr>
    </w:p>
    <w:p w14:paraId="381AB0DD" w14:textId="77777777" w:rsidR="00B6162F" w:rsidRDefault="00B6162F">
      <w:pPr>
        <w:spacing w:line="360" w:lineRule="auto"/>
      </w:pPr>
    </w:p>
    <w:sectPr w:rsidR="00B6162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A44AD" w14:textId="77777777" w:rsidR="008129E6" w:rsidRDefault="008129E6">
      <w:r>
        <w:separator/>
      </w:r>
    </w:p>
  </w:endnote>
  <w:endnote w:type="continuationSeparator" w:id="0">
    <w:p w14:paraId="31B85E24" w14:textId="77777777" w:rsidR="008129E6" w:rsidRDefault="0081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46C2F6CD" w:rsidR="00C25193" w:rsidRDefault="006F1230">
    <w:pPr>
      <w:pBdr>
        <w:top w:val="nil"/>
        <w:left w:val="nil"/>
        <w:bottom w:val="nil"/>
        <w:right w:val="nil"/>
        <w:between w:val="nil"/>
      </w:pBdr>
      <w:rPr>
        <w:color w:val="000000"/>
      </w:rPr>
    </w:pPr>
    <w:r>
      <w:rPr>
        <w:color w:val="5B9BD5"/>
        <w:sz w:val="20"/>
        <w:szCs w:val="20"/>
      </w:rPr>
      <w:t xml:space="preserve">Join Table &amp; View </w:t>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t xml:space="preserve">          </w:t>
    </w:r>
    <w:r>
      <w:rPr>
        <w:color w:val="5B9BD5"/>
        <w:sz w:val="20"/>
        <w:szCs w:val="20"/>
      </w:rPr>
      <w:fldChar w:fldCharType="begin"/>
    </w:r>
    <w:r>
      <w:rPr>
        <w:color w:val="5B9BD5"/>
        <w:sz w:val="20"/>
        <w:szCs w:val="20"/>
      </w:rPr>
      <w:instrText>PAGE</w:instrText>
    </w:r>
    <w:r>
      <w:rPr>
        <w:color w:val="5B9BD5"/>
        <w:sz w:val="20"/>
        <w:szCs w:val="20"/>
      </w:rPr>
      <w:fldChar w:fldCharType="separate"/>
    </w:r>
    <w:r w:rsidR="00CA71F3">
      <w:rPr>
        <w:noProof/>
        <w:color w:val="5B9BD5"/>
        <w:sz w:val="20"/>
        <w:szCs w:val="20"/>
      </w:rPr>
      <w:t>1</w:t>
    </w:r>
    <w:r>
      <w:rPr>
        <w:color w:val="5B9BD5"/>
        <w:sz w:val="20"/>
        <w:szCs w:val="20"/>
      </w:rPr>
      <w:fldChar w:fldCharType="end"/>
    </w:r>
  </w:p>
  <w:p w14:paraId="00000086" w14:textId="77777777" w:rsidR="00C25193" w:rsidRDefault="00C2519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D707" w14:textId="77777777" w:rsidR="008129E6" w:rsidRDefault="008129E6">
      <w:r>
        <w:separator/>
      </w:r>
    </w:p>
  </w:footnote>
  <w:footnote w:type="continuationSeparator" w:id="0">
    <w:p w14:paraId="430325B8" w14:textId="77777777" w:rsidR="008129E6" w:rsidRDefault="00812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C25193" w:rsidRDefault="006F1230">
    <w:pPr>
      <w:pBdr>
        <w:top w:val="nil"/>
        <w:left w:val="nil"/>
        <w:bottom w:val="nil"/>
        <w:right w:val="nil"/>
        <w:between w:val="nil"/>
      </w:pBdr>
      <w:jc w:val="right"/>
      <w:rPr>
        <w:color w:val="000000"/>
      </w:rPr>
    </w:pPr>
    <w:r>
      <w:rPr>
        <w:color w:val="000000"/>
      </w:rPr>
      <w:t>Worksheet-</w:t>
    </w:r>
    <w:r>
      <w:t>4</w:t>
    </w:r>
    <w:r>
      <w:rPr>
        <w:color w:val="000000"/>
      </w:rPr>
      <w:t xml:space="preserve"> | </w:t>
    </w:r>
    <w:r>
      <w:t>Join Table &amp;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38C"/>
    <w:multiLevelType w:val="multilevel"/>
    <w:tmpl w:val="3CF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3838BA"/>
    <w:multiLevelType w:val="multilevel"/>
    <w:tmpl w:val="D0909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0524AD"/>
    <w:multiLevelType w:val="multilevel"/>
    <w:tmpl w:val="5F1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2686264">
    <w:abstractNumId w:val="0"/>
  </w:num>
  <w:num w:numId="2" w16cid:durableId="112359389">
    <w:abstractNumId w:val="3"/>
  </w:num>
  <w:num w:numId="3" w16cid:durableId="1332635011">
    <w:abstractNumId w:val="2"/>
  </w:num>
  <w:num w:numId="4" w16cid:durableId="87839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93"/>
    <w:rsid w:val="00037F56"/>
    <w:rsid w:val="00074A3F"/>
    <w:rsid w:val="00126485"/>
    <w:rsid w:val="002951D5"/>
    <w:rsid w:val="00357042"/>
    <w:rsid w:val="003936D2"/>
    <w:rsid w:val="004E06BF"/>
    <w:rsid w:val="004F63DF"/>
    <w:rsid w:val="006F1230"/>
    <w:rsid w:val="008129E6"/>
    <w:rsid w:val="008747AC"/>
    <w:rsid w:val="008A1A82"/>
    <w:rsid w:val="00911D37"/>
    <w:rsid w:val="00983027"/>
    <w:rsid w:val="00B6162F"/>
    <w:rsid w:val="00C25193"/>
    <w:rsid w:val="00CA71F3"/>
    <w:rsid w:val="00EF4EE6"/>
    <w:rsid w:val="00F22C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DB52"/>
  <w15:docId w15:val="{C0865D68-A47F-41E0-81C2-7C738EF1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40C84"/>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Ul0nSnt1QeHM7ziP2EKflcfhg==">AMUW2mUEBqF5OOeUpdVfzZGaE8L5IdUN24YDFxO3dxuF/W2OxxJZ/X5Bx9Xvq46J8HZ/k4AGFxblIZVZCdlArhvc2h8nzBQnvp2HPuBeq8W/DVyHE8RArCc=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rojulman</dc:creator>
  <cp:lastModifiedBy>Lenovo V14 G2</cp:lastModifiedBy>
  <cp:revision>2</cp:revision>
  <dcterms:created xsi:type="dcterms:W3CDTF">2024-04-27T13:37:00Z</dcterms:created>
  <dcterms:modified xsi:type="dcterms:W3CDTF">2024-04-27T13:37:00Z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